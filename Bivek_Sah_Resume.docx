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parent-container"/>
        <w:tblW w:w="0" w:type="auto"/>
        <w:tblCellSpacing w:w="0" w:type="dxa"/>
        <w:tblInd w:w="-42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6"/>
        <w:gridCol w:w="8260"/>
      </w:tblGrid>
      <w:tr w:rsidR="00E647C6" w14:paraId="2734A590" w14:textId="77777777" w:rsidTr="007E416B">
        <w:trPr>
          <w:tblCellSpacing w:w="0" w:type="dxa"/>
        </w:trPr>
        <w:tc>
          <w:tcPr>
            <w:tcW w:w="2806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A848DC" w14:textId="6BA56302" w:rsidR="00E647C6" w:rsidRDefault="00A016FC">
            <w:pPr>
              <w:pStyle w:val="nameboxspan"/>
              <w:spacing w:after="300"/>
              <w:ind w:left="660" w:right="300"/>
              <w:rPr>
                <w:rStyle w:val="separator-left"/>
              </w:rPr>
            </w:pPr>
            <w:r>
              <w:rPr>
                <w:rStyle w:val="separator-left"/>
                <w:shd w:val="clear" w:color="auto" w:fill="auto"/>
              </w:rPr>
              <w:t>B</w:t>
            </w:r>
          </w:p>
          <w:p w14:paraId="34FFEC0D" w14:textId="77777777" w:rsidR="00E647C6" w:rsidRDefault="00F15063">
            <w:pPr>
              <w:pStyle w:val="separator-leftdivname"/>
              <w:spacing w:line="520" w:lineRule="atLeast"/>
              <w:ind w:right="300"/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</w:pP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Bivek</w:t>
            </w:r>
            <w:r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 xml:space="preserve"> </w:t>
            </w: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Sah</w:t>
            </w:r>
          </w:p>
          <w:p w14:paraId="590F772D" w14:textId="77777777" w:rsidR="00E647C6" w:rsidRDefault="00F15063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+61406500191</w:t>
            </w:r>
          </w:p>
          <w:p w14:paraId="415BEBFD" w14:textId="367681C4" w:rsidR="00E647C6" w:rsidRDefault="00EC64F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V</w:t>
            </w:r>
            <w:r w:rsidR="00F15063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ivekshroff</w:t>
            </w:r>
            <w:r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0</w:t>
            </w:r>
            <w:r w:rsidR="00F15063"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  <w:t>8@gmail.com</w:t>
            </w:r>
          </w:p>
          <w:p w14:paraId="7E791F4D" w14:textId="45C00A53" w:rsidR="00E647C6" w:rsidRDefault="00EC64FF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Hurstville</w:t>
            </w:r>
            <w:r w:rsidR="00F15063"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, New South Wales 2</w:t>
            </w:r>
            <w:r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  <w:t>220</w:t>
            </w:r>
          </w:p>
          <w:p w14:paraId="7104666D" w14:textId="77777777" w:rsidR="007E416B" w:rsidRDefault="007E416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08F1CF60" w14:textId="7164C97B" w:rsidR="007E416B" w:rsidRDefault="0098537A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  <w:r w:rsidRPr="0098537A">
              <w:rPr>
                <w:rFonts w:ascii="Alegreya Sans" w:eastAsia="Alegreya Sans" w:hAnsi="Alegreya Sans" w:cs="Alegreya Sans"/>
                <w:sz w:val="22"/>
                <w:szCs w:val="22"/>
              </w:rPr>
              <w:t>https://www.linkedin.com/in/bivek-shah-b5772b233/</w:t>
            </w:r>
          </w:p>
          <w:p w14:paraId="65B1FB87" w14:textId="77777777" w:rsidR="007E416B" w:rsidRDefault="007E416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6653C045" w14:textId="77777777" w:rsidR="00662F79" w:rsidRDefault="00662F79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5306A5E1" w14:textId="77777777" w:rsidR="00662F79" w:rsidRDefault="00662F79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04BE7446" w14:textId="77777777" w:rsidR="00702B4C" w:rsidRDefault="00702B4C" w:rsidP="00702B4C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Education and Training</w:t>
            </w:r>
          </w:p>
          <w:p w14:paraId="197F47F2" w14:textId="77777777" w:rsidR="00702B4C" w:rsidRDefault="00702B4C" w:rsidP="00702B4C">
            <w:pPr>
              <w:pStyle w:val="divdocumentsinglecolumn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Bachelor of Information Technology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42F7D054" w14:textId="77777777" w:rsidR="00702B4C" w:rsidRDefault="00702B4C" w:rsidP="00702B4C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Wentworth Institute of Higher Education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Expected in July 2025 </w:t>
            </w:r>
          </w:p>
          <w:p w14:paraId="37FFEFF2" w14:textId="77777777" w:rsidR="00702B4C" w:rsidRDefault="00702B4C" w:rsidP="00702B4C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Surry Hills, NSW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3D8401E7" w14:textId="77777777" w:rsidR="00702B4C" w:rsidRDefault="00702B4C" w:rsidP="00702B4C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70A4F10D" w14:textId="77777777" w:rsidR="00702B4C" w:rsidRDefault="00702B4C" w:rsidP="00702B4C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degree"/>
                <w:sz w:val="22"/>
                <w:szCs w:val="22"/>
              </w:rPr>
              <w:t>Intermediate in Science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: </w:t>
            </w:r>
            <w:r>
              <w:rPr>
                <w:rStyle w:val="spanprogramline"/>
                <w:sz w:val="22"/>
                <w:szCs w:val="22"/>
              </w:rPr>
              <w:t>Physics</w:t>
            </w:r>
            <w:r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02C06D46" w14:textId="77777777" w:rsidR="00702B4C" w:rsidRDefault="00702B4C" w:rsidP="00702B4C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Glacier International College-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Mar 2020 </w:t>
            </w:r>
          </w:p>
          <w:p w14:paraId="2B2CB920" w14:textId="77777777" w:rsidR="00702B4C" w:rsidRDefault="00702B4C" w:rsidP="00702B4C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Kathmandu, Nepal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65C4896A" w14:textId="77777777" w:rsidR="007E416B" w:rsidRDefault="007E416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divaddressfieldCharacter"/>
                <w:rFonts w:eastAsia="Alegreya Sans"/>
              </w:rPr>
            </w:pPr>
          </w:p>
          <w:p w14:paraId="03DC1372" w14:textId="134A82DD" w:rsidR="007E416B" w:rsidRPr="007E416B" w:rsidRDefault="007E416B" w:rsidP="007E416B">
            <w:pPr>
              <w:pStyle w:val="Heading1"/>
              <w:spacing w:before="0" w:after="450"/>
              <w:rPr>
                <w:rFonts w:ascii="Hindi medium" w:hAnsi="Hindi medium"/>
                <w:color w:val="auto"/>
              </w:rPr>
            </w:pPr>
          </w:p>
          <w:p w14:paraId="0FD5EBC1" w14:textId="77777777" w:rsidR="007E416B" w:rsidRDefault="007E416B" w:rsidP="007E416B"/>
          <w:p w14:paraId="5895E0EF" w14:textId="77777777" w:rsidR="007E416B" w:rsidRPr="007E416B" w:rsidRDefault="007E416B" w:rsidP="007E416B"/>
          <w:p w14:paraId="5C0B9B1C" w14:textId="77777777" w:rsidR="007E416B" w:rsidRPr="007E416B" w:rsidRDefault="007E416B" w:rsidP="007E416B"/>
          <w:p w14:paraId="73621CE9" w14:textId="77777777" w:rsidR="007E416B" w:rsidRDefault="007E416B">
            <w:pPr>
              <w:pStyle w:val="separator-leftdivaddressfield"/>
              <w:spacing w:line="360" w:lineRule="atLeast"/>
              <w:ind w:right="300"/>
              <w:jc w:val="right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3EE754ED" w14:textId="77777777" w:rsidR="00E647C6" w:rsidRDefault="00E647C6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7EF6E23C" w14:textId="77777777" w:rsidR="00180702" w:rsidRDefault="00180702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47449732" w14:textId="77777777" w:rsidR="00180702" w:rsidRDefault="00180702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39CD8867" w14:textId="77777777" w:rsidR="00180702" w:rsidRDefault="00180702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  <w:p w14:paraId="07B2B760" w14:textId="4A5D5B0D" w:rsidR="00180702" w:rsidRDefault="00180702" w:rsidP="00180702">
            <w:pPr>
              <w:pStyle w:val="separator-leftParagraph"/>
              <w:pBdr>
                <w:right w:val="none" w:sz="0" w:space="0" w:color="auto"/>
              </w:pBdr>
              <w:spacing w:line="320" w:lineRule="atLeast"/>
              <w:ind w:right="300"/>
              <w:jc w:val="center"/>
              <w:textAlignment w:val="auto"/>
              <w:rPr>
                <w:rStyle w:val="separator-left"/>
                <w:rFonts w:ascii="Alegreya Sans" w:eastAsia="Alegreya Sans" w:hAnsi="Alegreya Sans" w:cs="Alegreya Sans"/>
                <w:sz w:val="22"/>
                <w:szCs w:val="22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p w14:paraId="6E318EA7" w14:textId="77777777" w:rsidR="00E647C6" w:rsidRDefault="00F15063">
            <w:pPr>
              <w:pStyle w:val="divdocumentdivsectiontitle"/>
              <w:spacing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lastRenderedPageBreak/>
              <w:t>Summary</w:t>
            </w:r>
          </w:p>
          <w:p w14:paraId="7E3A8005" w14:textId="29630FE9" w:rsidR="00E647C6" w:rsidRDefault="00F15063">
            <w:pPr>
              <w:pStyle w:val="p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Ambitious, career-focused job seeker, anxious to obtain an entry-level position to help launch career while achieving company goals. </w:t>
            </w:r>
            <w:r w:rsidR="00A016FC"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Highly motivated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employee with desire to take on new challenges. Strong worth ethic, </w:t>
            </w:r>
            <w:r w:rsidR="00A016FC"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adaptability,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and exceptional interpersonal skills. Adept at working effectively unsupervised and quickly mastering new skills.</w:t>
            </w:r>
          </w:p>
          <w:p w14:paraId="254E3AA0" w14:textId="77777777" w:rsidR="00E647C6" w:rsidRDefault="00F15063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Skills</w:t>
            </w:r>
          </w:p>
          <w:tbl>
            <w:tblPr>
              <w:tblStyle w:val="divdocumenttable"/>
              <w:tblW w:w="0" w:type="auto"/>
              <w:tblInd w:w="22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05"/>
              <w:gridCol w:w="3905"/>
            </w:tblGrid>
            <w:tr w:rsidR="00E647C6" w14:paraId="4DA49085" w14:textId="77777777">
              <w:tc>
                <w:tcPr>
                  <w:tcW w:w="39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2BDAE0" w14:textId="61B45D9D" w:rsidR="00E647C6" w:rsidRDefault="00180702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Effective communication and teamwork ability</w:t>
                  </w:r>
                </w:p>
                <w:p w14:paraId="3E78998B" w14:textId="7876F1D8" w:rsidR="00E647C6" w:rsidRDefault="00180702">
                  <w:pPr>
                    <w:pStyle w:val="ulli"/>
                    <w:numPr>
                      <w:ilvl w:val="0"/>
                      <w:numId w:val="1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Computer Proficiency and Microsoft Office</w:t>
                  </w:r>
                </w:p>
                <w:p w14:paraId="33A73EFE" w14:textId="29E0A398" w:rsidR="00E647C6" w:rsidRDefault="00E647C6" w:rsidP="008509E6">
                  <w:pPr>
                    <w:pStyle w:val="ulli"/>
                    <w:spacing w:line="320" w:lineRule="atLeast"/>
                    <w:ind w:left="640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</w:p>
              </w:tc>
              <w:tc>
                <w:tcPr>
                  <w:tcW w:w="3905" w:type="dxa"/>
                  <w:tcBorders>
                    <w:left w:val="single" w:sz="8" w:space="0" w:color="FEFDF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28536B" w14:textId="741C4A2A" w:rsidR="00E647C6" w:rsidRDefault="00180702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HTML, CSS, JavaScript</w:t>
                  </w:r>
                </w:p>
                <w:p w14:paraId="1DB008D5" w14:textId="77777777" w:rsidR="00E647C6" w:rsidRDefault="00180702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Python and C Sharp Programming Language</w:t>
                  </w:r>
                </w:p>
                <w:p w14:paraId="5014EBBD" w14:textId="4A75E18D" w:rsidR="00180702" w:rsidRDefault="00180702">
                  <w:pPr>
                    <w:pStyle w:val="ulli"/>
                    <w:numPr>
                      <w:ilvl w:val="0"/>
                      <w:numId w:val="2"/>
                    </w:numPr>
                    <w:spacing w:line="320" w:lineRule="atLeast"/>
                    <w:ind w:left="640" w:hanging="261"/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</w:pPr>
                  <w:r>
                    <w:rPr>
                      <w:rStyle w:val="separator-main"/>
                      <w:rFonts w:ascii="Alegreya Sans" w:eastAsia="Alegreya Sans" w:hAnsi="Alegreya Sans" w:cs="Alegreya Sans"/>
                      <w:sz w:val="22"/>
                      <w:szCs w:val="22"/>
                    </w:rPr>
                    <w:t>Continuous Learning Mindset</w:t>
                  </w:r>
                </w:p>
              </w:tc>
            </w:tr>
          </w:tbl>
          <w:p w14:paraId="1DBC5752" w14:textId="77777777" w:rsidR="00180702" w:rsidRDefault="00180702" w:rsidP="00292109">
            <w:pPr>
              <w:pStyle w:val="divdocumentdivsectiontitle"/>
              <w:spacing w:before="180" w:after="60"/>
              <w:ind w:right="200"/>
              <w:rPr>
                <w:rStyle w:val="separator-main"/>
              </w:rPr>
            </w:pPr>
          </w:p>
          <w:p w14:paraId="3D491682" w14:textId="7AD37855" w:rsidR="00E647C6" w:rsidRDefault="00F15063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Experience</w:t>
            </w:r>
          </w:p>
          <w:p w14:paraId="2E27EACD" w14:textId="21B75938" w:rsidR="00C3791D" w:rsidRPr="00C900B6" w:rsidRDefault="00133B62" w:rsidP="003E6456">
            <w:pPr>
              <w:pStyle w:val="divdocumentsinglecolumn"/>
              <w:ind w:left="225" w:right="200"/>
              <w:rPr>
                <w:rStyle w:val="spanjobtitle"/>
                <w:rFonts w:ascii="Alegreya" w:hAnsi="Alegreya"/>
                <w:sz w:val="22"/>
                <w:szCs w:val="22"/>
              </w:rPr>
            </w:pPr>
            <w:r w:rsidRPr="00C900B6">
              <w:rPr>
                <w:rStyle w:val="spanjobtitle"/>
                <w:rFonts w:ascii="Alegreya" w:hAnsi="Alegreya"/>
                <w:sz w:val="22"/>
                <w:szCs w:val="22"/>
              </w:rPr>
              <w:t xml:space="preserve">Retail </w:t>
            </w:r>
            <w:r w:rsidR="001B7050" w:rsidRPr="00C900B6">
              <w:rPr>
                <w:rStyle w:val="spanjobtitle"/>
                <w:rFonts w:ascii="Alegreya" w:hAnsi="Alegreya"/>
                <w:sz w:val="22"/>
                <w:szCs w:val="22"/>
              </w:rPr>
              <w:t>– Team Member</w:t>
            </w:r>
            <w:r w:rsidR="003E6456">
              <w:rPr>
                <w:rStyle w:val="spanjobtitle"/>
                <w:rFonts w:ascii="Alegreya" w:hAnsi="Alegreya"/>
                <w:sz w:val="22"/>
                <w:szCs w:val="22"/>
              </w:rPr>
              <w:t xml:space="preserve"> (</w:t>
            </w:r>
            <w:r w:rsidR="00C3791D" w:rsidRPr="00C900B6">
              <w:rPr>
                <w:rStyle w:val="spanjobtitle"/>
                <w:rFonts w:ascii="Alegreya" w:hAnsi="Alegreya"/>
                <w:sz w:val="22"/>
                <w:szCs w:val="22"/>
              </w:rPr>
              <w:t>Manly Vale, NSW</w:t>
            </w:r>
            <w:r w:rsidR="003E6456">
              <w:rPr>
                <w:rStyle w:val="spanjobtitle"/>
                <w:rFonts w:ascii="Alegreya" w:hAnsi="Alegreya"/>
                <w:sz w:val="22"/>
                <w:szCs w:val="22"/>
              </w:rPr>
              <w:t>)</w:t>
            </w:r>
          </w:p>
          <w:p w14:paraId="5C080916" w14:textId="453C7E3B" w:rsidR="00703F54" w:rsidRDefault="00CA5318" w:rsidP="00C900B6">
            <w:pPr>
              <w:pStyle w:val="divdocumentsinglecolumn"/>
              <w:ind w:left="225" w:right="200"/>
              <w:rPr>
                <w:rStyle w:val="spanjobtitle"/>
                <w:rFonts w:ascii="Alegreya" w:hAnsi="Alegreya"/>
                <w:sz w:val="22"/>
                <w:szCs w:val="22"/>
              </w:rPr>
            </w:pPr>
            <w:r w:rsidRPr="00C900B6">
              <w:rPr>
                <w:rStyle w:val="spanjobtitle"/>
                <w:rFonts w:ascii="Alegreya" w:hAnsi="Alegreya"/>
                <w:sz w:val="22"/>
                <w:szCs w:val="22"/>
              </w:rPr>
              <w:t>Coles Supermarket/</w:t>
            </w:r>
            <w:r w:rsidR="00703F54" w:rsidRPr="00C900B6">
              <w:rPr>
                <w:rStyle w:val="spanjobtitle"/>
                <w:rFonts w:ascii="Alegreya" w:hAnsi="Alegreya"/>
                <w:sz w:val="22"/>
                <w:szCs w:val="22"/>
              </w:rPr>
              <w:t>Nov 2023 to Current</w:t>
            </w:r>
            <w:r w:rsidR="00CC3F78" w:rsidRPr="00C900B6">
              <w:rPr>
                <w:rStyle w:val="spanjobtitle"/>
                <w:rFonts w:ascii="Alegreya" w:hAnsi="Alegreya"/>
                <w:sz w:val="22"/>
                <w:szCs w:val="22"/>
              </w:rPr>
              <w:t>.</w:t>
            </w:r>
          </w:p>
          <w:p w14:paraId="7D3D4EEF" w14:textId="77777777" w:rsidR="00C17DF0" w:rsidRPr="00C17DF0" w:rsidRDefault="00C17DF0" w:rsidP="00C17DF0">
            <w:pPr>
              <w:pStyle w:val="divdocumentsinglecolumn"/>
              <w:numPr>
                <w:ilvl w:val="0"/>
                <w:numId w:val="6"/>
              </w:numPr>
              <w:ind w:right="200"/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</w:pPr>
            <w:r w:rsidRPr="00C17DF0"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  <w:t>Ensured high level of customer satisfaction with efficient problem solving when handling returns or exchanges.</w:t>
            </w:r>
          </w:p>
          <w:p w14:paraId="340A11E6" w14:textId="77777777" w:rsidR="00C17DF0" w:rsidRPr="00C17DF0" w:rsidRDefault="00C17DF0" w:rsidP="00C17DF0">
            <w:pPr>
              <w:pStyle w:val="divdocumentsinglecolumn"/>
              <w:numPr>
                <w:ilvl w:val="0"/>
                <w:numId w:val="6"/>
              </w:numPr>
              <w:ind w:right="200"/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</w:pPr>
            <w:r w:rsidRPr="00C17DF0"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  <w:t>Improved store efficiency by maintaining clean and organized displays, ensuring quick location of products for customers.</w:t>
            </w:r>
          </w:p>
          <w:p w14:paraId="015D6DC4" w14:textId="77777777" w:rsidR="00C17DF0" w:rsidRPr="00C17DF0" w:rsidRDefault="00C17DF0" w:rsidP="00C17DF0">
            <w:pPr>
              <w:pStyle w:val="divdocumentsinglecolumn"/>
              <w:numPr>
                <w:ilvl w:val="0"/>
                <w:numId w:val="6"/>
              </w:numPr>
              <w:ind w:right="200"/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</w:pPr>
            <w:r w:rsidRPr="00C17DF0">
              <w:rPr>
                <w:rFonts w:ascii="Alegreya" w:eastAsia="Alegreya Sans Medium" w:hAnsi="Alegreya" w:cs="Alegreya Sans Medium"/>
                <w:sz w:val="22"/>
                <w:szCs w:val="22"/>
                <w:lang w:val="en-AU"/>
              </w:rPr>
              <w:t>Collaborated with team members to meet daily sales goals, consistently exceeding targets throughout tenure.</w:t>
            </w:r>
          </w:p>
          <w:p w14:paraId="307BD8D9" w14:textId="77777777" w:rsidR="00C900B6" w:rsidRPr="00C900B6" w:rsidRDefault="00C900B6" w:rsidP="00C900B6">
            <w:pPr>
              <w:pStyle w:val="divdocumentsinglecolumn"/>
              <w:ind w:left="225" w:right="200"/>
              <w:rPr>
                <w:rStyle w:val="spanjobtitle"/>
                <w:rFonts w:ascii="Alegreya" w:hAnsi="Alegreya"/>
                <w:sz w:val="22"/>
                <w:szCs w:val="22"/>
              </w:rPr>
            </w:pPr>
          </w:p>
          <w:p w14:paraId="37F14B0D" w14:textId="706280A0" w:rsidR="00E647C6" w:rsidRPr="00C900B6" w:rsidRDefault="00F15063">
            <w:pPr>
              <w:pStyle w:val="divdocumentsinglecolumn"/>
              <w:ind w:left="225" w:right="200"/>
              <w:rPr>
                <w:rStyle w:val="separator-main"/>
                <w:rFonts w:ascii="Alegreya" w:eastAsia="Alegreya Sans" w:hAnsi="Alegreya" w:cs="Alegreya Sans"/>
                <w:sz w:val="22"/>
                <w:szCs w:val="22"/>
              </w:rPr>
            </w:pPr>
            <w:r w:rsidRPr="00C900B6">
              <w:rPr>
                <w:rStyle w:val="spanjobtitle"/>
                <w:rFonts w:ascii="Alegreya" w:hAnsi="Alegreya"/>
                <w:sz w:val="22"/>
                <w:szCs w:val="22"/>
              </w:rPr>
              <w:t>Cook</w:t>
            </w:r>
            <w:r w:rsidR="003E6456">
              <w:rPr>
                <w:rStyle w:val="spanjobtitle"/>
                <w:rFonts w:ascii="Alegreya" w:hAnsi="Alegreya"/>
                <w:sz w:val="22"/>
                <w:szCs w:val="22"/>
              </w:rPr>
              <w:t xml:space="preserve"> </w:t>
            </w:r>
            <w:r w:rsidR="003E6456"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  <w:t>(</w:t>
            </w:r>
            <w:r w:rsidR="003E6456" w:rsidRPr="00C900B6"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  <w:t>Manly</w:t>
            </w:r>
            <w:r w:rsidR="003E6456">
              <w:rPr>
                <w:rStyle w:val="singlecolumnspanpaddedlinenth-child1"/>
                <w:rFonts w:eastAsia="Alegreya Sans"/>
              </w:rPr>
              <w:t>,</w:t>
            </w:r>
            <w:r w:rsidR="003E6456" w:rsidRPr="00C900B6">
              <w:rPr>
                <w:rStyle w:val="singlecolumnspanpaddedlinenth-child1"/>
                <w:rFonts w:ascii="Alegreya" w:eastAsia="Alegreya Sans" w:hAnsi="Alegreya" w:cs="Alegreya Sans"/>
                <w:sz w:val="22"/>
                <w:szCs w:val="22"/>
              </w:rPr>
              <w:t xml:space="preserve"> NSW</w:t>
            </w:r>
            <w:r w:rsidR="003E6456">
              <w:rPr>
                <w:rStyle w:val="singlecolumnspanpaddedlinenth-child1"/>
                <w:rFonts w:ascii="Alegreya" w:eastAsia="Alegreya Sans" w:hAnsi="Alegreya" w:cs="Alegreya Sans"/>
                <w:sz w:val="22"/>
                <w:szCs w:val="22"/>
              </w:rPr>
              <w:t>)</w:t>
            </w:r>
          </w:p>
          <w:p w14:paraId="58E69D3C" w14:textId="6368AD5B" w:rsidR="00E647C6" w:rsidRDefault="00F15063" w:rsidP="00A016FC">
            <w:pPr>
              <w:pStyle w:val="spanpaddedline"/>
              <w:spacing w:line="320" w:lineRule="atLeast"/>
              <w:ind w:left="225" w:right="200"/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</w:pPr>
            <w:r w:rsidRPr="00C900B6">
              <w:rPr>
                <w:rStyle w:val="spancompanyname"/>
                <w:rFonts w:ascii="Alegreya" w:eastAsia="Alegreya Sans" w:hAnsi="Alegreya" w:cs="Alegreya Sans"/>
                <w:sz w:val="22"/>
                <w:szCs w:val="22"/>
              </w:rPr>
              <w:t>Banco Manly</w:t>
            </w:r>
            <w:r w:rsidRPr="00C900B6"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  <w:t>/</w:t>
            </w:r>
            <w:r w:rsidRPr="00C900B6">
              <w:rPr>
                <w:rStyle w:val="separator-main"/>
                <w:rFonts w:ascii="Alegreya" w:eastAsia="Alegreya Sans" w:hAnsi="Alegreya" w:cs="Alegreya Sans"/>
                <w:sz w:val="22"/>
                <w:szCs w:val="22"/>
              </w:rPr>
              <w:t xml:space="preserve"> </w:t>
            </w:r>
            <w:r w:rsidRPr="00C900B6"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  <w:t xml:space="preserve">Jun 2023 to </w:t>
            </w:r>
            <w:r w:rsidR="00A016FC" w:rsidRPr="00C900B6"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  <w:t>Current.</w:t>
            </w:r>
          </w:p>
          <w:p w14:paraId="23031214" w14:textId="0ECE5F68" w:rsidR="00292109" w:rsidRPr="00292109" w:rsidRDefault="00292109" w:rsidP="00292109">
            <w:pPr>
              <w:pStyle w:val="spanpaddedline"/>
              <w:numPr>
                <w:ilvl w:val="0"/>
                <w:numId w:val="7"/>
              </w:numPr>
              <w:spacing w:line="320" w:lineRule="atLeast"/>
              <w:ind w:right="200"/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</w:pPr>
            <w:r w:rsidRPr="00292109"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  <w:t>Always maintained clean and organized work areas to bring safety and quality to food preparation process.</w:t>
            </w:r>
          </w:p>
          <w:p w14:paraId="47D94535" w14:textId="77777777" w:rsidR="00292109" w:rsidRPr="00292109" w:rsidRDefault="00292109" w:rsidP="00292109">
            <w:pPr>
              <w:pStyle w:val="spanpaddedline"/>
              <w:numPr>
                <w:ilvl w:val="0"/>
                <w:numId w:val="7"/>
              </w:numPr>
              <w:spacing w:line="320" w:lineRule="atLeast"/>
              <w:ind w:right="200"/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</w:pPr>
            <w:r w:rsidRPr="00292109"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  <w:t>Maintained a clean and sanitary workspace, ensuring compliance with health and safety regulations.</w:t>
            </w:r>
          </w:p>
          <w:p w14:paraId="7540E814" w14:textId="77777777" w:rsidR="00292109" w:rsidRPr="00292109" w:rsidRDefault="00292109" w:rsidP="00292109">
            <w:pPr>
              <w:pStyle w:val="spanpaddedline"/>
              <w:numPr>
                <w:ilvl w:val="0"/>
                <w:numId w:val="7"/>
              </w:numPr>
              <w:spacing w:line="320" w:lineRule="atLeast"/>
              <w:ind w:right="200"/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</w:pPr>
            <w:r w:rsidRPr="00292109">
              <w:rPr>
                <w:rFonts w:ascii="Alegreya" w:eastAsia="Alegreya Sans" w:hAnsi="Alegreya" w:cs="Alegreya Sans"/>
                <w:sz w:val="22"/>
                <w:szCs w:val="22"/>
                <w:lang w:val="en-AU"/>
              </w:rPr>
              <w:t>Instructed new staff in proper food preparation, storage, use of kitchen equipment and sanitation.</w:t>
            </w:r>
          </w:p>
          <w:p w14:paraId="0802A65A" w14:textId="77777777" w:rsidR="004C2D72" w:rsidRPr="00C900B6" w:rsidRDefault="004C2D72" w:rsidP="00A016FC">
            <w:pPr>
              <w:pStyle w:val="spanpaddedline"/>
              <w:spacing w:line="320" w:lineRule="atLeast"/>
              <w:ind w:left="225" w:right="200"/>
              <w:rPr>
                <w:rStyle w:val="span"/>
                <w:rFonts w:ascii="Alegreya" w:eastAsia="Alegreya Sans" w:hAnsi="Alegreya" w:cs="Alegreya Sans"/>
                <w:sz w:val="22"/>
                <w:szCs w:val="22"/>
              </w:rPr>
            </w:pPr>
          </w:p>
          <w:p w14:paraId="222AF219" w14:textId="34CB05AC" w:rsidR="00E647C6" w:rsidRDefault="00F15063">
            <w:pPr>
              <w:pStyle w:val="divdocumentsinglecolumn"/>
              <w:spacing w:before="100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 w:rsidRPr="00C900B6">
              <w:rPr>
                <w:rStyle w:val="spanjobtitle"/>
                <w:rFonts w:ascii="Alegreya" w:hAnsi="Alegreya"/>
                <w:sz w:val="22"/>
                <w:szCs w:val="22"/>
              </w:rPr>
              <w:t>Cook</w:t>
            </w:r>
            <w:r w:rsidR="003E6456">
              <w:rPr>
                <w:rStyle w:val="spanjobtitle"/>
                <w:rFonts w:ascii="Alegreya" w:hAnsi="Alegreya"/>
                <w:sz w:val="22"/>
                <w:szCs w:val="22"/>
              </w:rPr>
              <w:t xml:space="preserve"> </w:t>
            </w:r>
            <w:r w:rsidR="003E6456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(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Balmoral Beach, Mosman</w:t>
            </w:r>
            <w:r w:rsidR="00390899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,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 w:rsidR="00E46D9B"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NSW</w:t>
            </w:r>
            <w:r w:rsidR="00E46D9B">
              <w:rPr>
                <w:rStyle w:val="singlecolumnspanpaddedlinenth-child1"/>
                <w:rFonts w:ascii="Alegreya Sans" w:eastAsia="Alegreya Sans" w:hAnsi="Alegreya Sans" w:cs="Alegreya Sans"/>
                <w:sz w:val="22"/>
                <w:szCs w:val="22"/>
              </w:rPr>
              <w:t>)</w:t>
            </w:r>
          </w:p>
          <w:p w14:paraId="649660C0" w14:textId="77777777" w:rsidR="00E647C6" w:rsidRDefault="00F15063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pancompanyname"/>
                <w:rFonts w:ascii="Alegreya Sans" w:eastAsia="Alegreya Sans" w:hAnsi="Alegreya Sans" w:cs="Alegreya Sans"/>
                <w:sz w:val="22"/>
                <w:szCs w:val="22"/>
              </w:rPr>
              <w:t>Kazzi Beach Greek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>/</w:t>
            </w: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legreya Sans" w:eastAsia="Alegreya Sans" w:hAnsi="Alegreya Sans" w:cs="Alegreya Sans"/>
                <w:sz w:val="22"/>
                <w:szCs w:val="22"/>
              </w:rPr>
              <w:t xml:space="preserve">Apr 2022 to May 2023 </w:t>
            </w:r>
          </w:p>
          <w:p w14:paraId="1EB41B12" w14:textId="666734F2" w:rsidR="00E647C6" w:rsidRDefault="00F15063">
            <w:pPr>
              <w:pStyle w:val="spanpaddedline"/>
              <w:spacing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 xml:space="preserve"> </w:t>
            </w:r>
          </w:p>
          <w:p w14:paraId="7E7F5588" w14:textId="77777777" w:rsidR="00E647C6" w:rsidRDefault="00F15063">
            <w:pPr>
              <w:pStyle w:val="divdocumentdivsectiontitle"/>
              <w:spacing w:before="180" w:after="60"/>
              <w:ind w:left="225" w:right="200"/>
              <w:rPr>
                <w:rStyle w:val="separator-main"/>
              </w:rPr>
            </w:pPr>
            <w:r>
              <w:rPr>
                <w:rStyle w:val="separator-main"/>
              </w:rPr>
              <w:t>Reference</w:t>
            </w:r>
          </w:p>
          <w:p w14:paraId="760133FF" w14:textId="48984442" w:rsidR="00E647C6" w:rsidRDefault="0092747F">
            <w:pPr>
              <w:pStyle w:val="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20" w:lineRule="atLeast"/>
              <w:ind w:left="865" w:right="200" w:hanging="261"/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2"/>
                <w:szCs w:val="22"/>
              </w:rPr>
              <w:t>Available upon request</w:t>
            </w:r>
          </w:p>
        </w:tc>
      </w:tr>
    </w:tbl>
    <w:p w14:paraId="29C05CC1" w14:textId="77777777" w:rsidR="00E647C6" w:rsidRDefault="00E647C6">
      <w:pPr>
        <w:rPr>
          <w:rFonts w:ascii="Alegreya Sans" w:eastAsia="Alegreya Sans" w:hAnsi="Alegreya Sans" w:cs="Alegreya Sans"/>
          <w:sz w:val="22"/>
          <w:szCs w:val="22"/>
        </w:rPr>
      </w:pPr>
    </w:p>
    <w:sectPr w:rsidR="00E647C6">
      <w:pgSz w:w="12240" w:h="15840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egreya Sans Medium">
    <w:charset w:val="00"/>
    <w:family w:val="auto"/>
    <w:pitch w:val="default"/>
    <w:sig w:usb0="00000000" w:usb1="00000000" w:usb2="00000000" w:usb3="00000000" w:csb0="00000001" w:csb1="00000000"/>
    <w:embedRegular r:id="rId1" w:fontKey="{AAEA7D80-2784-4152-AFDF-5FF82537DF8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2" w:fontKey="{6CD1D3D5-0C5B-4F86-8AFA-2A75836E01AC}"/>
  </w:font>
  <w:font w:name="Hind">
    <w:charset w:val="00"/>
    <w:family w:val="auto"/>
    <w:pitch w:val="variable"/>
    <w:sig w:usb0="00008007" w:usb1="00000000" w:usb2="00000000" w:usb3="00000000" w:csb0="00000093" w:csb1="00000000"/>
    <w:embedBold r:id="rId3" w:fontKey="{4ABD6B59-B9E0-4AE6-BAAF-BD0C05DD5452}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  <w:embedRegular r:id="rId4" w:fontKey="{5FBCCFB9-D9BE-45D8-90AA-FA138FFE89B0}"/>
  </w:font>
  <w:font w:name="Hindi medium">
    <w:altName w:val="Cambria"/>
    <w:panose1 w:val="00000000000000000000"/>
    <w:charset w:val="00"/>
    <w:family w:val="roman"/>
    <w:notTrueType/>
    <w:pitch w:val="default"/>
  </w:font>
  <w:font w:name="Alegrey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  <w:embedRegular r:id="rId5" w:fontKey="{4CC1CDEE-1815-4B02-98F8-84CC73D2B55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A2E7CDA">
      <w:start w:val="1"/>
      <w:numFmt w:val="bullet"/>
      <w:lvlText w:val=""/>
      <w:lvlJc w:val="left"/>
      <w:pPr>
        <w:ind w:left="2486" w:hanging="360"/>
      </w:pPr>
      <w:rPr>
        <w:rFonts w:ascii="Symbol" w:hAnsi="Symbol"/>
      </w:rPr>
    </w:lvl>
    <w:lvl w:ilvl="1" w:tplc="2F9A6D3E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/>
      </w:rPr>
    </w:lvl>
    <w:lvl w:ilvl="2" w:tplc="64849090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/>
      </w:rPr>
    </w:lvl>
    <w:lvl w:ilvl="3" w:tplc="58FAFC84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/>
      </w:rPr>
    </w:lvl>
    <w:lvl w:ilvl="4" w:tplc="067AC5B0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/>
      </w:rPr>
    </w:lvl>
    <w:lvl w:ilvl="5" w:tplc="8E16857A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/>
      </w:rPr>
    </w:lvl>
    <w:lvl w:ilvl="6" w:tplc="1B48FEE2">
      <w:start w:val="1"/>
      <w:numFmt w:val="bullet"/>
      <w:lvlText w:val=""/>
      <w:lvlJc w:val="left"/>
      <w:pPr>
        <w:tabs>
          <w:tab w:val="num" w:pos="6806"/>
        </w:tabs>
        <w:ind w:left="6806" w:hanging="360"/>
      </w:pPr>
      <w:rPr>
        <w:rFonts w:ascii="Symbol" w:hAnsi="Symbol"/>
      </w:rPr>
    </w:lvl>
    <w:lvl w:ilvl="7" w:tplc="D702FEB2">
      <w:start w:val="1"/>
      <w:numFmt w:val="bullet"/>
      <w:lvlText w:val="o"/>
      <w:lvlJc w:val="left"/>
      <w:pPr>
        <w:tabs>
          <w:tab w:val="num" w:pos="7526"/>
        </w:tabs>
        <w:ind w:left="7526" w:hanging="360"/>
      </w:pPr>
      <w:rPr>
        <w:rFonts w:ascii="Courier New" w:hAnsi="Courier New"/>
      </w:rPr>
    </w:lvl>
    <w:lvl w:ilvl="8" w:tplc="BB3212BE">
      <w:start w:val="1"/>
      <w:numFmt w:val="bullet"/>
      <w:lvlText w:val=""/>
      <w:lvlJc w:val="left"/>
      <w:pPr>
        <w:tabs>
          <w:tab w:val="num" w:pos="8246"/>
        </w:tabs>
        <w:ind w:left="8246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5E17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126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C1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2CC3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FA63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6CE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B69B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E40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38CD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6AE0A8">
      <w:start w:val="1"/>
      <w:numFmt w:val="bullet"/>
      <w:lvlText w:val=""/>
      <w:lvlJc w:val="left"/>
      <w:pPr>
        <w:ind w:left="3479" w:hanging="360"/>
      </w:pPr>
      <w:rPr>
        <w:rFonts w:ascii="Symbol" w:hAnsi="Symbol"/>
      </w:rPr>
    </w:lvl>
    <w:lvl w:ilvl="1" w:tplc="4B0442E4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</w:rPr>
    </w:lvl>
    <w:lvl w:ilvl="2" w:tplc="A3C06ED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Wingdings" w:hAnsi="Wingdings"/>
      </w:rPr>
    </w:lvl>
    <w:lvl w:ilvl="3" w:tplc="E1B47190">
      <w:start w:val="1"/>
      <w:numFmt w:val="bullet"/>
      <w:lvlText w:val=""/>
      <w:lvlJc w:val="left"/>
      <w:pPr>
        <w:tabs>
          <w:tab w:val="num" w:pos="5639"/>
        </w:tabs>
        <w:ind w:left="5639" w:hanging="360"/>
      </w:pPr>
      <w:rPr>
        <w:rFonts w:ascii="Symbol" w:hAnsi="Symbol"/>
      </w:rPr>
    </w:lvl>
    <w:lvl w:ilvl="4" w:tplc="34E6AEF4">
      <w:start w:val="1"/>
      <w:numFmt w:val="bullet"/>
      <w:lvlText w:val="o"/>
      <w:lvlJc w:val="left"/>
      <w:pPr>
        <w:tabs>
          <w:tab w:val="num" w:pos="6359"/>
        </w:tabs>
        <w:ind w:left="6359" w:hanging="360"/>
      </w:pPr>
      <w:rPr>
        <w:rFonts w:ascii="Courier New" w:hAnsi="Courier New"/>
      </w:rPr>
    </w:lvl>
    <w:lvl w:ilvl="5" w:tplc="452615CC">
      <w:start w:val="1"/>
      <w:numFmt w:val="bullet"/>
      <w:lvlText w:val=""/>
      <w:lvlJc w:val="left"/>
      <w:pPr>
        <w:tabs>
          <w:tab w:val="num" w:pos="7079"/>
        </w:tabs>
        <w:ind w:left="7079" w:hanging="360"/>
      </w:pPr>
      <w:rPr>
        <w:rFonts w:ascii="Wingdings" w:hAnsi="Wingdings"/>
      </w:rPr>
    </w:lvl>
    <w:lvl w:ilvl="6" w:tplc="8AD6A36E">
      <w:start w:val="1"/>
      <w:numFmt w:val="bullet"/>
      <w:lvlText w:val=""/>
      <w:lvlJc w:val="left"/>
      <w:pPr>
        <w:tabs>
          <w:tab w:val="num" w:pos="7799"/>
        </w:tabs>
        <w:ind w:left="7799" w:hanging="360"/>
      </w:pPr>
      <w:rPr>
        <w:rFonts w:ascii="Symbol" w:hAnsi="Symbol"/>
      </w:rPr>
    </w:lvl>
    <w:lvl w:ilvl="7" w:tplc="53323E22">
      <w:start w:val="1"/>
      <w:numFmt w:val="bullet"/>
      <w:lvlText w:val="o"/>
      <w:lvlJc w:val="left"/>
      <w:pPr>
        <w:tabs>
          <w:tab w:val="num" w:pos="8519"/>
        </w:tabs>
        <w:ind w:left="8519" w:hanging="360"/>
      </w:pPr>
      <w:rPr>
        <w:rFonts w:ascii="Courier New" w:hAnsi="Courier New"/>
      </w:rPr>
    </w:lvl>
    <w:lvl w:ilvl="8" w:tplc="33C225BE">
      <w:start w:val="1"/>
      <w:numFmt w:val="bullet"/>
      <w:lvlText w:val=""/>
      <w:lvlJc w:val="left"/>
      <w:pPr>
        <w:tabs>
          <w:tab w:val="num" w:pos="9239"/>
        </w:tabs>
        <w:ind w:left="9239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182A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E0A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5A2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4478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54D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2ACE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FE2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6E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1C3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6C21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660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4E90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9C4B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FC2B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1A45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C7B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FEC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FAA9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B4D42A0"/>
    <w:multiLevelType w:val="multilevel"/>
    <w:tmpl w:val="6DBE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C79F8"/>
    <w:multiLevelType w:val="multilevel"/>
    <w:tmpl w:val="E0C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678176">
    <w:abstractNumId w:val="0"/>
  </w:num>
  <w:num w:numId="2" w16cid:durableId="703941337">
    <w:abstractNumId w:val="1"/>
  </w:num>
  <w:num w:numId="3" w16cid:durableId="708646030">
    <w:abstractNumId w:val="2"/>
  </w:num>
  <w:num w:numId="4" w16cid:durableId="400565542">
    <w:abstractNumId w:val="3"/>
  </w:num>
  <w:num w:numId="5" w16cid:durableId="2102413422">
    <w:abstractNumId w:val="4"/>
  </w:num>
  <w:num w:numId="6" w16cid:durableId="2108305424">
    <w:abstractNumId w:val="5"/>
  </w:num>
  <w:num w:numId="7" w16cid:durableId="2096971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C6"/>
    <w:rsid w:val="00080C5F"/>
    <w:rsid w:val="00133B62"/>
    <w:rsid w:val="00180702"/>
    <w:rsid w:val="001B7050"/>
    <w:rsid w:val="00292109"/>
    <w:rsid w:val="00307B28"/>
    <w:rsid w:val="00390899"/>
    <w:rsid w:val="00391BD2"/>
    <w:rsid w:val="00392F00"/>
    <w:rsid w:val="003E6456"/>
    <w:rsid w:val="004C2D72"/>
    <w:rsid w:val="005B7A65"/>
    <w:rsid w:val="006070A5"/>
    <w:rsid w:val="00662F79"/>
    <w:rsid w:val="00702B4C"/>
    <w:rsid w:val="00703F54"/>
    <w:rsid w:val="007345D0"/>
    <w:rsid w:val="007E416B"/>
    <w:rsid w:val="007E7FCB"/>
    <w:rsid w:val="007F105C"/>
    <w:rsid w:val="008509E6"/>
    <w:rsid w:val="008C3112"/>
    <w:rsid w:val="00917DCA"/>
    <w:rsid w:val="0092747F"/>
    <w:rsid w:val="0098537A"/>
    <w:rsid w:val="00A016FC"/>
    <w:rsid w:val="00A23ADE"/>
    <w:rsid w:val="00A668BD"/>
    <w:rsid w:val="00A71F60"/>
    <w:rsid w:val="00B04564"/>
    <w:rsid w:val="00B563A6"/>
    <w:rsid w:val="00BB511D"/>
    <w:rsid w:val="00C17DF0"/>
    <w:rsid w:val="00C3791D"/>
    <w:rsid w:val="00C73913"/>
    <w:rsid w:val="00C900B6"/>
    <w:rsid w:val="00CA5318"/>
    <w:rsid w:val="00CC3F78"/>
    <w:rsid w:val="00E46D9B"/>
    <w:rsid w:val="00E647C6"/>
    <w:rsid w:val="00EC64FF"/>
    <w:rsid w:val="00F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D0FF"/>
  <w15:docId w15:val="{578A86CC-FC76-4094-9C92-18947CB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separator-left">
    <w:name w:val="separator-left"/>
    <w:basedOn w:val="DefaultParagraphFont"/>
  </w:style>
  <w:style w:type="paragraph" w:customStyle="1" w:styleId="divdocumentdivsectionnth-child1">
    <w:name w:val="div_document_div_section_nth-child(1)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nameboxspan">
    <w:name w:val="namebox_span"/>
    <w:basedOn w:val="Normal"/>
    <w:pPr>
      <w:pBdr>
        <w:bottom w:val="single" w:sz="40" w:space="0" w:color="000000"/>
      </w:pBdr>
      <w:shd w:val="clear" w:color="auto" w:fill="000000"/>
      <w:spacing w:line="1240" w:lineRule="atLeast"/>
      <w:jc w:val="center"/>
    </w:pPr>
    <w:rPr>
      <w:rFonts w:ascii="Alegreya Sans Medium" w:eastAsia="Alegreya Sans Medium" w:hAnsi="Alegreya Sans Medium" w:cs="Alegreya Sans Medium"/>
      <w:caps/>
      <w:color w:val="1CB684"/>
      <w:sz w:val="104"/>
      <w:szCs w:val="104"/>
      <w:shd w:val="clear" w:color="auto" w:fill="000000"/>
    </w:rPr>
  </w:style>
  <w:style w:type="paragraph" w:customStyle="1" w:styleId="separator-leftdivname">
    <w:name w:val="separator-left_div_name"/>
    <w:basedOn w:val="Normal"/>
    <w:pPr>
      <w:jc w:val="right"/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separator-leftdivaddress">
    <w:name w:val="separator-left_div_address"/>
    <w:basedOn w:val="Normal"/>
    <w:pPr>
      <w:jc w:val="right"/>
    </w:pPr>
  </w:style>
  <w:style w:type="paragraph" w:customStyle="1" w:styleId="separator-leftdivaddressfield">
    <w:name w:val="separator-left_div_address_field"/>
    <w:basedOn w:val="Normal"/>
  </w:style>
  <w:style w:type="character" w:customStyle="1" w:styleId="separator-leftdivaddressfieldCharacter">
    <w:name w:val="separator-left_div_address_field Character"/>
    <w:basedOn w:val="DefaultParagraphFont"/>
  </w:style>
  <w:style w:type="paragraph" w:customStyle="1" w:styleId="separator-leftParagraph">
    <w:name w:val="separator-left Paragraph"/>
    <w:basedOn w:val="Normal"/>
    <w:pPr>
      <w:pBdr>
        <w:right w:val="none" w:sz="0" w:space="5" w:color="auto"/>
      </w:pBdr>
      <w:jc w:val="right"/>
    </w:pPr>
  </w:style>
  <w:style w:type="character" w:customStyle="1" w:styleId="separator-main">
    <w:name w:val="separator-main"/>
    <w:basedOn w:val="DefaultParagraphFont"/>
  </w:style>
  <w:style w:type="paragraph" w:customStyle="1" w:styleId="divheading">
    <w:name w:val="div_heading"/>
    <w:basedOn w:val="div"/>
    <w:rPr>
      <w:b/>
      <w:bCs/>
    </w:r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pPr>
      <w:spacing w:line="320" w:lineRule="atLeast"/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table" w:customStyle="1" w:styleId="divdocumentparent-container">
    <w:name w:val="div_document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Bivek Sah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Bivek Sah</dc:title>
  <cp:lastModifiedBy>Vivek Shah</cp:lastModifiedBy>
  <cp:revision>22</cp:revision>
  <dcterms:created xsi:type="dcterms:W3CDTF">2024-04-20T06:54:00Z</dcterms:created>
  <dcterms:modified xsi:type="dcterms:W3CDTF">2024-06-07T07:49:00Z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a3d68917-0b9c-4d46-ae64-7058ca334a89</vt:lpwstr>
  </property>
  <property fmtid="{D5CDD505-2E9C-101B-9397-08002B2CF9AE}" pid="3" name="x1ye=0">
    <vt:lpwstr>oD8AAB+LCAAAAAAABAAVmsWSnVAURT+IAfawIdq4+wx3d74+ZJhO1W24nLP3WqmwFP1jaIL7MQjLI78fRlA/HqUYlKBQ4QchQcHgPCOZsCA2KH8YcVQqGj/xwquTM/SH8G/NNIf5t62dP3oQTNQvHDb92hRa7HPBj5F6R1l1JpLEXg+1AffOqxn7jhI5lsEgAu0LjHX6myfYp3VH7olc40/02v5FxJSnoDIdlEOrzy7t0GuZWW0oW9GSpk3KZps</vt:lpwstr>
  </property>
  <property fmtid="{D5CDD505-2E9C-101B-9397-08002B2CF9AE}" pid="4" name="x1ye=1">
    <vt:lpwstr>rsi3v7gWb0oAdUmv/rXsk/M0dQeRlGiBY8v5OrkuJOthFCMXfE4+ics0g956gZu7Vdgc0zUFuKlpGdjd14hq54gKB5wEpQ1Fcchxx2NPHNIDZtajuY27Uc/71Jevl7jb+jJX40b6oOH4OmcdWRb+Bu6D4PH5A7edzoBEER4jG021nQsP7ivU8a/eCekt6B8K3VdB+lyVoMYcilV6I8wdcMb3HYqrXKe2vQFMfvxfYczl4n2Fns5m6DYRgt3GkXe</vt:lpwstr>
  </property>
  <property fmtid="{D5CDD505-2E9C-101B-9397-08002B2CF9AE}" pid="5" name="x1ye=10">
    <vt:lpwstr>+9YT6+sOrblFxpF0KpF3+GKdQO/Roc8uI5+edoBf9Yr/oaYxbboS00oks8C+XJRqUKYIqJuVpsThX6lwg4pQslSeAR598uEpi4f+No/CihjLlu/qP89yqM27CcJieDMES5cqkdXia98Nfm4lPkUUEHPYCwynRwVBh3/exWXr2CSdKyBAoHlOefi3MUjxr/JY6gOLn0GtgA/bWuUpICFh7k7sWbgD9M/tecyBd85hFBexeKpwmqWiTW/a6RoaASt</vt:lpwstr>
  </property>
  <property fmtid="{D5CDD505-2E9C-101B-9397-08002B2CF9AE}" pid="6" name="x1ye=11">
    <vt:lpwstr>VtQWchUkVZHyVUF48cRtDfBVp65LWMHuIG5ZWJ5Z+AOREUBuNcXkMn4zcxs3A9c9Gu6IWOK5oVb9Bl2ZNK9xzKr5iWpZYzwVwR2T4vi1JZ+67Su50jvaqvASSk9Vsm/J8RiXRTrMT2yjs27EE/ytFkCjAqjbjqMraF7pqPpewcPRgBi7gFpooJcvKRwvkF1qDI+2u+ouuAxx9Xjnwx+08uIMBs8HHSPald724xo1pwVj0gqEcovpw6bQhGeAFpm</vt:lpwstr>
  </property>
  <property fmtid="{D5CDD505-2E9C-101B-9397-08002B2CF9AE}" pid="7" name="x1ye=12">
    <vt:lpwstr>4VfF4CZH5ORCr82DWizEw73ZPGI74cqByBKV/b7tDrhBAsfKVQonXJ0+/YwhTzZCLyQJFx5B53n3vNKPVxoc3GXxZ7zbuk87yuU6bsPPMJpGgd5suQcUz0vntafGegmu8LmiB7lqvyZIYssbKcwaqA1GKXI42jjXDqT9faEsZ1N29Blacvx13d4V81G5+YBj1oCsWuyblRNLxthpD30fP6OsvHWuH3B9faX/tcyE5aktC85uwihoXr2cYE8olar</vt:lpwstr>
  </property>
  <property fmtid="{D5CDD505-2E9C-101B-9397-08002B2CF9AE}" pid="8" name="x1ye=13">
    <vt:lpwstr>TUMs5+G0HGFDB0+W8pHcxdnNTHSqSjvJjkC0u1KeX/ww16/HipAJiGmR6S3NGv39Th6/1odOy3MB1UkSB35ER9iBCoMgsuvDRVgZnhHL3RdnsFZCcbdcoD0FWHW0WsdmS4gbBU3B6xgIivc1SGsNSrXIYuVWyY9FVjm5k6PnTXUeuW1xzAp8CroOOyEFWsHEr35uE+SP/kBptVBzuXR7WMBrdeSuPgG1gp18QKWOCnEoFUqkvO1qOo4Y3DyTjq1</vt:lpwstr>
  </property>
  <property fmtid="{D5CDD505-2E9C-101B-9397-08002B2CF9AE}" pid="9" name="x1ye=14">
    <vt:lpwstr>07yGPlAIrBAoSgjSq/vj0EOcjRyrfd7QF1M/3x/HX3hQNYyfi4fwimv2vNNSIQB1jCRhK/xqaWZCc+/uTcY8k8Ow3rPySDFfBY843oufKEr47SbQmnJRXenxAeg0KJfh2RY3G6XCXjftOuBPzPZvfhDkkTSUF2+QtT8WyJTKDurtsHaEYMTXcv6HA9Ynm7hhw14w8R4VALqCqD19D+ksVww3wUJjPv7SQ5/VAwelUU8Xr1LXBr3KeZN9elSZWih</vt:lpwstr>
  </property>
  <property fmtid="{D5CDD505-2E9C-101B-9397-08002B2CF9AE}" pid="10" name="x1ye=15">
    <vt:lpwstr>wKra+eguj8c3y8xplytixhmKpXRGGNxS7iB58fPSUozWvyySqyxEVRWy+6a34k/yib58+1+tmqXv7+YM8w9ji6Ponm5mPkzG69AGBFE5CYivKn+upSRg0IwiR1gqn9atcCq+ybcL4sWVdYTdpfW2c6cRiQzJkebKtRL2DVxu1WvL1jpIOURA11PqRFwiQMi3qXOfmERNePRKAPQvEcTqbSvGo2Z3Vv/Wm6bvVPpjvWR6iobxYJZrO2DH1xwvwb5</vt:lpwstr>
  </property>
  <property fmtid="{D5CDD505-2E9C-101B-9397-08002B2CF9AE}" pid="11" name="x1ye=16">
    <vt:lpwstr>y4HwazzD48jv6yiM+Nde9d/36mk4HIre92AL24p4zaZhbQf/zUMJZPCBcWzg6sYnltiwYOXUgE3XfE/5WsidowJ1aGIQqn7oXpjkJB5G4i8G9jLwtlXF79q0jTj6RcxF/51UXcROzliFiMva20QDAnwOmhwJUzI3PM0MeXcM0he9W09SyPFfndFHYCAdoBGOF0fuiPnGGCRFgo1np1QqV7/HiLbEc7PWy7chDNofY9lg92GtXBEiWErVaKSSOav</vt:lpwstr>
  </property>
  <property fmtid="{D5CDD505-2E9C-101B-9397-08002B2CF9AE}" pid="12" name="x1ye=17">
    <vt:lpwstr>ls24zxxs63TbV3vVKiIUvuQhkl3IBv04HJESipjIOTZ4gsQ1USLVZBPQhfJgoevU+KD8jmsxSItKvYwDrMiu13EkLAsVWdPVl9Usqm/94w9hlXIz9hNGQXFeuEJYJ/uH0xeSM+noUpDMm20MBiuD5l1HPpIfgzFaC/fdDxs9y8SPirCJM5QyTSKL9KUaTPF6tWbk8UPffFcDqsdhBcjQ2XNagp7HvHZNLiNoYdg9cGDe/MI0km+oNQqiML5lDxG</vt:lpwstr>
  </property>
  <property fmtid="{D5CDD505-2E9C-101B-9397-08002B2CF9AE}" pid="13" name="x1ye=18">
    <vt:lpwstr>62AMAgLL9IRGY1fTZfTtqvA2a025J7uqwQQPsGjA5K5qtX72fk+pIjPnDWHpGz90P/FsUs9V7v8Oz3SkW3/v7o76xK5kEf6p+hTqkod+eUcQrWKlQ9AVr3nJXsT4z+x3kdf5UKf2CaNHvNgoVYbb9CSGiC3rxzygZmFfJKvIVIB83lts6yhC4jlHSVS9ek8H3HbVXrxL+dG58TDTUM++ghZkzOP+iP+mFG5eKnwHvbs6bIq7gQUywFyfiHyDkpv</vt:lpwstr>
  </property>
  <property fmtid="{D5CDD505-2E9C-101B-9397-08002B2CF9AE}" pid="14" name="x1ye=19">
    <vt:lpwstr>iRFPga4a9EPOKXeOxHlHngdIC/YN0e9I6AnIRraEb46HsWMXkLnCyyQB2mZhj4J9Jeu/ZZVgNxpJXdC4UHOy5n9HGQRCtWeWXDdmuw+9sRKC6ejo2fIoo99HFAZe1N4In/rsT+8CHBuNg+Jzo6seWTZ9kHeeoM6NyP8KNXttrZ/gfojsQk59bKABIlEuYdLaIVye6YjOCTsuR0oGaMUIxTtvukbmfBWWv02CJZWJJiM4AvoSMWQVaH6nNZ0FO2R</vt:lpwstr>
  </property>
  <property fmtid="{D5CDD505-2E9C-101B-9397-08002B2CF9AE}" pid="15" name="x1ye=2">
    <vt:lpwstr>kWg2EGrdkhUlFQAYhkr0h7NoHBbJTaQVoPzWj6OVKwTYwwhMumxABAtWN7HFN7G39JOGMgY6toHobvvBCLiXPpM1I4CeEx7u+6S6JzlGY3ISJQ6eSI6BRbWaqTbwmsigxpfyQqSJRLrqrM9sR/hxMY1y+rYSgvaVZ1UtepE9YtcfVKluAW97/0r7LN6zDA8yE0++XpNJf9PJBsTrq60p8dY60onvUQut0m9jy4mSKRnsqkJe1c/3l5jbCEQfOf3</vt:lpwstr>
  </property>
  <property fmtid="{D5CDD505-2E9C-101B-9397-08002B2CF9AE}" pid="16" name="x1ye=20">
    <vt:lpwstr>gCulSdn709BgLoF7+1mzFc20l5hJ9m743rSJ2Pr6PpDoHYVQYLzH/lcEJ5IUarCaxK9r6YW6L+jnFqbIGmOLubElpQreIJckPzOf5QMLgNFxzgeAjxZl6A+C0orxFu87yTNNMJRGC2yyt/GRt9D+RGv8w3FLf3o2DefvpfkAMZoj6SmaxOFSaGjdT2WbG8Ng3r0BVZuL9NX9eqKSgvIPsf8QmggYgituyV0FdewbomXEfC2ayBHLL99C+U2AdJf</vt:lpwstr>
  </property>
  <property fmtid="{D5CDD505-2E9C-101B-9397-08002B2CF9AE}" pid="17" name="x1ye=21">
    <vt:lpwstr>dtnTo7QsJpesMW3gjHgJs2DrF7DGW2qqFJv41ZIp7wUA9Jed8XwvJCl7gpcyQR1aaPcFRyEteti12n2k+NLoLohAH2YLqBN47UZzUPek9VWjGWJE9Cp1XqM7/6evx865+xAvn2rYO81gDmirE7Z0wkjxuZdAFQxzWHOZumothrgQ3Fic+ZnMBiB45R9gdRENUnruF2GbA+m25A233yOWROuGoG/jJSAnOStroZ24pHGh4acSkJkm0ZVSNhYQz8S</vt:lpwstr>
  </property>
  <property fmtid="{D5CDD505-2E9C-101B-9397-08002B2CF9AE}" pid="18" name="x1ye=22">
    <vt:lpwstr>IIy1Yjgul3wPSRi+z1gLwmpJKbJ/h1c9VH78ihm3ZGsyceR+94s7ogUiV/UkbjwRC7kTwpCw562KdJinorjYY8o6BKpTU8v63/nNjidzZxVXvcX+UDW2u70hFrrXzgdEDPvKriHoteBxIEdW9+05fHYMCeIm3HkVSLg4HDFo04ELBs9v3b6VVflaLdNe8rfxZrthpgXdZs1wAbjQGpQG26wom5pGIUf47eayhtGI10BVL/M9pc8l5I+R7siZOgb</vt:lpwstr>
  </property>
  <property fmtid="{D5CDD505-2E9C-101B-9397-08002B2CF9AE}" pid="19" name="x1ye=23">
    <vt:lpwstr>VNM/5tsoDaSkesSNv/em/+uQsQa5JF4Je5scbVWp9T6nHWP4MrFuzwaKhuKYOztWfzr5FEFWG+p4inIKgx8vy7pMrLQLGjiVdjYSZw0he61BNdWStBEK6JdJOMl21txmypwO9Iyr8WXapQ+Jb1MZz2FaIMimr/7Dw6fsUVnW5UQbCtKVICmNHI2UIFHs3oYBs7N1VEAcdnZCtaiSQzpLRbCX3T4gD+yt+pRcRWnswoGTqmz+UJqv5KlqThM+W4l</vt:lpwstr>
  </property>
  <property fmtid="{D5CDD505-2E9C-101B-9397-08002B2CF9AE}" pid="20" name="x1ye=24">
    <vt:lpwstr>YrtXs7ZzahfxsmS0kFcdRpH6NlR3As2A64wVq2I3h1V7PDoYR6BoN0GI+Xn3Lb2TqixX+zc2aGsf98sqUO8P+BQxk7hQave7sC6u64MFIaAfQZZFrBdadX0ka/+p4hQkXTMTV+RMSeZOPpNdRB2SK1m1tBOZ2lwrOzApdLo4WvarrCKK4ZoeZ62ANTFOtKRnbGURXhzZFfay0sG1VIcDsL7GzBi6PAlScSsuE1R+iyBDUiiHm+QP6vFHL+V6vg8</vt:lpwstr>
  </property>
  <property fmtid="{D5CDD505-2E9C-101B-9397-08002B2CF9AE}" pid="21" name="x1ye=25">
    <vt:lpwstr>VBL9JTfWj+gPSeVOjbkU7ElOIWMALtDpusJVA/udqEC90I1Hc+sIJZkKAU7c/Uixb5rCsyc9i+BoPG1DMQO5EDYD+tQ8sMhflzbkFc0qrmT3JwW4zNfQX1r08uL3Jnwmsv7AgEcvBhz+s8ahqPpCDrDGea1FVLRCtfv3SD40kgVe6mnCKhXZDq9mNJ66UIHKS8nqbIGK/2cYyxe/QoS3RaVl47Pj6x1Cbiu8ON88Km1YJ85s8bZyyu3TfDxhYVD</vt:lpwstr>
  </property>
  <property fmtid="{D5CDD505-2E9C-101B-9397-08002B2CF9AE}" pid="22" name="x1ye=26">
    <vt:lpwstr>o+S69HakfCD8a9nw1kwfDdn41wlk9acPTn+q3pXwAK5eplx8CPrCFEtjayIzyGmnNxYtK/24yy8rGPvxWXHvzuClQmV4JdSBOstytgkt8jk20M6ZkIZp0u/lkHKl0zyCCm/ukNFFoK1wIkt/3JFHVJT37NwJE5lcpirA9tn+f7f9vDEtkrWmpqobUqY5cAtpoSfebYM+up/6kGqHhCWEiVVztZMNnq/sdiWrJGV3ef8BeT+Nvbe82RB0DCS4L+M</vt:lpwstr>
  </property>
  <property fmtid="{D5CDD505-2E9C-101B-9397-08002B2CF9AE}" pid="23" name="x1ye=27">
    <vt:lpwstr>eEU7quA9fKI2ftQenZlwKGb4FBamHUzl6mxNldkhuUmm3//tzWgBk4ZEMZ+I1riaEPY3hRoLu7Rb187I9wAD0NnJibP9sFOj2vc/66Yu8CZhnVAQn/8mDvMbj/j7LbR/j2j+d5l10ZBvcF5702e/kUpi/DQAzVYyVeYJyhYbosbZ+E2G9mrLs1N8Crg82XSkJRYjyWRv+Vm0BXJqs3Uf/8Zpa+KLk0YOQQvj5gGu1/N54S7ZKNAjPninrfRxuBw</vt:lpwstr>
  </property>
  <property fmtid="{D5CDD505-2E9C-101B-9397-08002B2CF9AE}" pid="24" name="x1ye=28">
    <vt:lpwstr>6twUiKX3J2yi106VDYfI4RJfjbLtLLcKtY4BX9HLWu8gbiwdZbuxglPU5tIpJ/kWZkpypcIV0/8NtAzUg/H7tVa0C0kSKFQpeL/BNQrig+F9CYPOLgrWzLlZh6lR6bbalqPBjH0+mRAV2RTmG/CQ6Y42k+ng5Uap7ZeXrxlesdGPrDHvQfJfa+tG00gqB+FFmW3AcJ97KFWgwCw3GcInNAIP4FVTqpjQASZKoyshzzaw+dbh3xgmvBTkHFO8A6K</vt:lpwstr>
  </property>
  <property fmtid="{D5CDD505-2E9C-101B-9397-08002B2CF9AE}" pid="25" name="x1ye=29">
    <vt:lpwstr>arLmNwKSaBqrrK1MnIAa7M/unalNGX+ahjP4HArR79LxKnbKeo38uHhfDS3al3QEe9J4+oqJ+9Q6jUG1rfNB02Wd/zk8qflE01hwLfjAw0lFPa5aCAo7eyMUSDMGzorGOcipIhDGws5uB/sIaprbm1fbCLVA41vySBfEvEDGzpPBEOOKhBiSxs/E/bS6tLkOIBqowUcMIVrrYX/6WSNL1vMN8bKLXsY3QM+xo05/g+mUrRqPD7ZOwG4e1+f35uJ</vt:lpwstr>
  </property>
  <property fmtid="{D5CDD505-2E9C-101B-9397-08002B2CF9AE}" pid="26" name="x1ye=3">
    <vt:lpwstr>IAq/teOdTX02vwHELVlcTaw9Ulf5Nwx/VrHumTp1Pb7Z8hX7MTgrDxtcjuA7K6zTFYu6dAIfUcPhFSLR7Y7bI2VVuFkEN+dMkgsIcOc/fcn+JBXQBNrq3u3N7sEWnLIF35m2BQ0dKmPlZJ8XYRlKiJbRTcCn0CpC0nk3x3FbFG+IpZYgEmHV/Rj2WokaHHMT2HXbInvGMmd0xEayK+SDzgtQOnZkIeMpUJqNWU/6fYDEgqunlMeqBeZ5gnwS9SQ</vt:lpwstr>
  </property>
  <property fmtid="{D5CDD505-2E9C-101B-9397-08002B2CF9AE}" pid="27" name="x1ye=30">
    <vt:lpwstr>hyJ40BdtXDf2LQuJ3zwRAeMzUAAgPEE7gqu7nyC0LDzjpEnNZxcbCXf1DHqISAc3Y3pPI5aqrrWhiGX2gjmzRBVi6lNDU9k/7kEGsa3ghQ/8NlByDCpzL2STkwuPTa6h6J5gksGp2qzx/owcaF4/etifLJJK4nTyP/BYxmNMQf5+PuhnKwCGgYJf/202AJmOxVaO/y6jtpqaD0lqO3VimFU/4ET4gdmqKeV/Vq2eocRCHUdLFnkqBVP0fpcL7i7</vt:lpwstr>
  </property>
  <property fmtid="{D5CDD505-2E9C-101B-9397-08002B2CF9AE}" pid="28" name="x1ye=31">
    <vt:lpwstr>frjNvO++3paCVIBeiAUT+b4nB+o61SwoMd/UmQBmwXvnpVx6bim5msD0H70tPeIsE+8OChuVuavswbVk7cbTBqrJieJbev5R0OyURqqB5446tP3j9cdWXKYak7pJuTtKAsyFFRtb4dunkhMFc6jVvpm9wavqgD4jJB5Fz19QnKqALxQLAsx+zi/z2X16kFcYVYx7ZepK+BeKYdQJwaccX0BLeXpU4KtX4ptzTWi0WtujkbkTyqi4PR3WNHfybI8</vt:lpwstr>
  </property>
  <property fmtid="{D5CDD505-2E9C-101B-9397-08002B2CF9AE}" pid="29" name="x1ye=32">
    <vt:lpwstr>rDJcN2ogLK9FQZ/a2WQOCdOQfc6oyLQTxI+1H1nQgAEplg4kFPaVrOvejcmbOXWvgAbXztqUGPW2wWNSUaeralGFfhcLIlM5qCSGu2KvtuU5gy2PXgMbxeExdU6q9aNjWMzN30CbYs7f0OWnpUv9LTxS3no+25gt/oGNT6sBLsRqNHibHxYtQJFu+KcROHIMzbltgeJxWi1oNt0GpX/kmxH6UrpOJIy994mLg9jq+8Vsp5T3Ef4WjJSDaM04f61</vt:lpwstr>
  </property>
  <property fmtid="{D5CDD505-2E9C-101B-9397-08002B2CF9AE}" pid="30" name="x1ye=33">
    <vt:lpwstr>eMrau0IjWZ5QqVU1LzgC7uOR1vehJSwPjx1QEPserK3yfrqiCF9u6N8mV9RcAocBS3O9gTiq2tzRckJDosXiqdEg55YSPtR4y99jcZNvs/9J7t46Mb3TdHcqmIT562L6ScQhm5cJEPHuck1ZRA8sfEEBm6MnrZL2HSW+L1pOdpfj7SLBbSCqO6BPOTwFBE05c12HgoWcMtWJncJ5S5/1xS5FxC56wBE9UjslnE+Bi4JP5pn3w2khJ/WdO9fDDTk</vt:lpwstr>
  </property>
  <property fmtid="{D5CDD505-2E9C-101B-9397-08002B2CF9AE}" pid="31" name="x1ye=34">
    <vt:lpwstr>GYZQOApU9ZqEDS17WzJyGYDtPgUTNq9EYUgRUdHefsdN+5p8PBb3UEUNu4EbZLVcp/4FoAiSk3JGz1Ux/5RKvZLtH9MP3X/cTSLn8Fq1mWRIwZm/drQpMtFK1JMgZvX2vF4MKk589MJvzZvtdA+SJ5wCyPIlzStJ1Z94D/HTYlP2Yv55bPvUKZxL9KWJbCUweQdAcpugZD48UvD0kHkOTxAf9iWBXTlkYDS/ZGavAnoOEOxLRkpNbI7TVD5KdZK</vt:lpwstr>
  </property>
  <property fmtid="{D5CDD505-2E9C-101B-9397-08002B2CF9AE}" pid="32" name="x1ye=35">
    <vt:lpwstr>Kp1TnZ7WtHbKZNciDc8CKyvAnsnakAGIb/VrISwf06GX79OFzY2Hn8X3kAuI+BRpBBJx43jcdxxnACKDflJpgBG2h+wY2yOVA9kTzkihjaHkb2dSCi+DJZSYpphRm7uwHZ2HkW8dOBI/+cqgAZy7yPlRgEqlinzAPDL9XYdeR3TrhZm87HskOORGleMj3BGF1gkwFOxZDEy+V6hpXnJGv/P+2A/sUNFY9PSWKbqFVVxPsxkIVaGDQcMZc3rF+xA</vt:lpwstr>
  </property>
  <property fmtid="{D5CDD505-2E9C-101B-9397-08002B2CF9AE}" pid="33" name="x1ye=36">
    <vt:lpwstr>HIIVbTto11F1/NNuzQqbjJHjxS3pNV4BFO8lMtLq+R1uzk1GDOsvdJfnsFkDCwBqK4Zbu0QhJ13KaAS2oDUQNiyxUauGYyZFxLJcMyK9+kl6+bWVZ8v35HschTcuLuMj2NfzfnI6ETwAc10GSpDhZM/es9H0V01Zlhix+9VbuIQLdxJG9E7JDvwTJnURPa7h5U7Q8RkkEXg53VcbOT+0gIhBij+JQbDhmhAjzoAvKfm6xaJrSkrd6cHX5r1Q411</vt:lpwstr>
  </property>
  <property fmtid="{D5CDD505-2E9C-101B-9397-08002B2CF9AE}" pid="34" name="x1ye=37">
    <vt:lpwstr>WW1ltehaeVAyuvS7Pw3CJ1aFnMXyqWsiULkvMmql+/3K/mmhlEsGYuZJzdPXROCKkifXwwiU0skJN0dtUhDEtK1eklSYGoFbD+l78Ci7v5qGsD7Pfah0wvYs9cZsipxERwXpg33nYQrDJdTF+FantCx4aNelplnvpl85sNIupYTY/IRKYXER+JmRvefq3Tp0VtaJ4xAlbwrwvnuF6hh9dAkAJdtuIzECSf83MM2KRNTExE6xYinSbUX+dq6bKT7</vt:lpwstr>
  </property>
  <property fmtid="{D5CDD505-2E9C-101B-9397-08002B2CF9AE}" pid="35" name="x1ye=38">
    <vt:lpwstr>DMiSegPl8JwLWAia6XK0ByqfkuOqL5GstJdh2UnLEcPPg5hz6QA0p3jFIobbAI52ZqWJPVBUjzUC3SRIwdWqRdaECUz1j2nqQFHJfAGi4W4DBZ2Ay8ysOLhyJZv2UusjBiR+1xb/G3A0QjYBB+12JDtPOjDBz3K6hi1MuZWdB+BkJCDp+DHeEXSDhLPnpVeYs8VTsIjWeoM8R+RmeDJL7z74tnPW/jeKb4i2YeJBeMsiCybdV3UZ1bTPqOftnS6</vt:lpwstr>
  </property>
  <property fmtid="{D5CDD505-2E9C-101B-9397-08002B2CF9AE}" pid="36" name="x1ye=39">
    <vt:lpwstr>8u3NmDeQR/JLqzP8ecGJ/8IPX7LKKZUfvIf5afZ1mylVyU1dsl3F1BnEjZuHAKxF9sd9MwxBlL6DICeGYQgdXjtF8TPGgrvf99PYD0gKHY3+P0XXzCtQQRSS97oaiWedcoarvmYHYfdvNHjD54IBUvyd+f3uE00A1qtgf5lgUT8TbEUqaEgfnO8gUEYI4KNuWn22PUQfakUtxlqaLcONfEF+SxzVBEYncY8ykLzqu7v0qkl0qEf0stzubr3K9Ev</vt:lpwstr>
  </property>
  <property fmtid="{D5CDD505-2E9C-101B-9397-08002B2CF9AE}" pid="37" name="x1ye=4">
    <vt:lpwstr>Jn0oe5TjrxsJxYDBrW4auYPI4Gd4l0Hgg5xfNP1soybdetszQtl3DWB7qeNa4x7+GT7RvikoOufWa1ANVYT0S3JRe7jjlfdKh6ROazsiEA3bydXJGDGaQrU2weQ6JPvL8miNSK4Tx/aEBxT5+fvNkJFdqdnta9mT5I9QRsJed8t7JyKmtpG55Z0gIr9RGQKWxiQyp9MHvkkjqjmmiW5kjZ9a6q8QaZ0tPPcx/ZkpCgReThL7GPBYS6Gu2sYtY3R</vt:lpwstr>
  </property>
  <property fmtid="{D5CDD505-2E9C-101B-9397-08002B2CF9AE}" pid="38" name="x1ye=40">
    <vt:lpwstr>FlG4iI4Bob+si/WgEP9pr66VPf3H9OdGGlfSm2rALbwLxr435UL4RSd0ZNvA7y55QGLhtTow4sVpZYygClvwq3fLeVTQrcp3cp6wgVGkKobCMhgLHGOL6htTEETst9OP2WbvBjkaW5G0w9QhPbyg60AvcUczJJxBR4E/fmfjWSHABAjsnG0MKoQBUT5+we3ZtyHSHlYECEH7uvcYboM8k5BeO6HEzm5590/gwj8a6ZWXwNlA9FDjMwAOrSYAvFE</vt:lpwstr>
  </property>
  <property fmtid="{D5CDD505-2E9C-101B-9397-08002B2CF9AE}" pid="39" name="x1ye=41">
    <vt:lpwstr>EtfMfA/fk7xFpX+oaJv442s5aEf2b7SIoQBMzmnUo6sNbHmGzYrxhOEI2J9jJRZq67lxIgS6QaA9VuK+uZ7qv8PQG5m25qWkvDSY5oPooVAdcRUvXxBpOp/2TCKdQebB1j28bOCXsyGC3QBfOUUijtYSBx8DWiMkEJAuu3Wgl0Wfy/2j2k/78EQI9llMSYn94uYbPnxA85vh6NRgK5Xah3z2l+0QffL0C5MhtjYs+P8FL9eFdrK8/be/Rzl83+w</vt:lpwstr>
  </property>
  <property fmtid="{D5CDD505-2E9C-101B-9397-08002B2CF9AE}" pid="40" name="x1ye=42">
    <vt:lpwstr>+wFq8RT/hZ/irgLJz9A3UV//yhXKO20ywwivbvIjosTgLx2TVgT9nIf5vKjwZjGBzNYyfULWNvC61YDH4DQBjzSYPmsjmWWaPHM1WaT7FB5M36n/N4x/SX2i0vGoUlhfKgkOe0KQbpgoyDoPyfKZA52J53wcAdV4JTq/v8tMh6iQBQOaGkvQDWRGz83wVPk8GI832AKiFkPK5/WrSyYI8OzY4NoP3zXpU8AcU9E96bDweBYBshBhwEtkOz5Z/v1</vt:lpwstr>
  </property>
  <property fmtid="{D5CDD505-2E9C-101B-9397-08002B2CF9AE}" pid="41" name="x1ye=43">
    <vt:lpwstr>le/vnKbiW17YYTeEy4a/xUGQX9sMkUUlk8cJUeZxsTzz7c5ybIGCKLPq/xbv5gT3oTeaT0kIEEqJMGc0eK9nqWbvWBQ9Aeu2L8G94T/TtHE0x68ZhZV4KTkNmiSdT0F4AapeaYFXfNpRoKG7qq7wP6GOCLbedEKQsYyn4di+cn97pLK2d9fB4fQHpi/CC/C+bt0p0ROXZRhN0gbpivrV2ulcQ83a2kH1i72Le66lEAzRO0K3LQKZp6jKtgqnRSg</vt:lpwstr>
  </property>
  <property fmtid="{D5CDD505-2E9C-101B-9397-08002B2CF9AE}" pid="42" name="x1ye=44">
    <vt:lpwstr>NrkGebRDpK3Juqq9NOAIvXB8C6LoRjNHh/Qt7djlwy5WyfmSJ4+jVxYNxR25grLw+b5JOGvXpXC6/k83D/sJulDi2lDa1RoJVgPd6okpvgEAMDyPMKQ8yaqmz69EYglSxJTouYN3DT0vjd9waOrf387rnuYqduYs1wkWkz93djVQvHo95WGHwi3/EpRGPgdgLZgg/sCj+SolV81UXrccM8Y77sJM49y++RM9/catYMW7q7PKHF5L0gPGsbFp+1Z</vt:lpwstr>
  </property>
  <property fmtid="{D5CDD505-2E9C-101B-9397-08002B2CF9AE}" pid="43" name="x1ye=45">
    <vt:lpwstr>ona/2t+1hZW4TksNtdfuVIdMio6s02WIxS1K8DiFtNjr5nmEo2/4naxVkZ4rJ3Kjx9N5PSRwsP7hGxS/qWcZwh/zCu+uUflokaTy2T5ICY85cJdvH+JGBxBrLUgZQIsLydDu6zlklt4xOfkQWs2XW33d6kkpIgv5kwWhr1scUCEuvYMApny343xNFqHM104kJ9S8aejl8714Eftc5gjl7/lHxQru7/vEYn/zlDuxg56In+gxpsadWf8MWHfFy7S</vt:lpwstr>
  </property>
  <property fmtid="{D5CDD505-2E9C-101B-9397-08002B2CF9AE}" pid="44" name="x1ye=46">
    <vt:lpwstr>Z/LZrKfB8IAeiMxGq+Of1Nyys9mlswF8UIip6gyVMmXHkxUFzrATIxKTKrNIPur/YLkNF6uu5U9vbjmBdeRRJ2x/tLXlXg7zJKzSmp8B4JZ0nzWel8zSGBJc30F/4yvzkUN2BwJ/bQAu+ayZrwwD/8CGDFabe0yo2NdT0mDS6c0GypV+57YwNd8YzH/CP/ILghbtGAhFGuAg61ri6xHHL+cfRtfUlNV45N8nyd8qMnF3/i7CRlGfsfO/KCdR58q</vt:lpwstr>
  </property>
  <property fmtid="{D5CDD505-2E9C-101B-9397-08002B2CF9AE}" pid="45" name="x1ye=47">
    <vt:lpwstr>YLhUhxMPD0xMnqLtt6fyFNRLv7orBS3vkY5GYzTF3ma9G8k0hCzgnBwP2k9A03GApWaSnaIWpzYjYcGWe6u+xVCqKOqRx3yqGuIilFsFDSfUDZNPJv5Y6ToREzWLFbqm0nNMYoV8GBkJAWnBC1hk8JkwaJoQonuxMMWny17+NG0mdySG0TjFvmTQQm/hyK32EF70r4c7bTPWjO6h8LDpuiFSDvdPHH/CgHgvqkDGTIuQhSQ/QlKZX0K4fq00C8y</vt:lpwstr>
  </property>
  <property fmtid="{D5CDD505-2E9C-101B-9397-08002B2CF9AE}" pid="46" name="x1ye=48">
    <vt:lpwstr>QdMEZApRdFzoHZLPm+UvnCPHLdInJBQw6ExwYCFoDarOUh1b+FG76wJiRaYCQM5/GPaeqtgV98ZJ0K0FtUeQ8sjIBPZUscBVTW1jdwYbUVTW+bqS1aHE1AHmc28imsMVWLCSzixzbb144USEVuf27DIxz6PK+AMkTzCdgKx4fjnBV9WEZfGrS48vc94fCh2X6amtY6WzHK6i0UvNNnczWsZgmXdCq3lZLhaCF6W2uyFHwfI1YXzxK5wSfJ3LNnO</vt:lpwstr>
  </property>
  <property fmtid="{D5CDD505-2E9C-101B-9397-08002B2CF9AE}" pid="47" name="x1ye=49">
    <vt:lpwstr>RTzcepsuVIkk4F3QgywFBrRxQsXmtuIhm8kxm21VC0pm0n8NjZaZmixwc/Qiibwnv60m4yFf9OXOpq3KcJ3SPFP95zuJzh8lqe4ZZ85X9ArbwqIWqj8ol4AzcJFHWZuVKDoOBbFinhrKyejOlAgbSH2GhyR8s2DXy7pczc9BY4O6IAzCVLDYqfnfgWEgFziIivQVSJ4iunVFkOpXGhwSPAfEMXgfpeK4vVG+XwxOP/I5Bsvdwf4U//hCnkilvMm</vt:lpwstr>
  </property>
  <property fmtid="{D5CDD505-2E9C-101B-9397-08002B2CF9AE}" pid="48" name="x1ye=5">
    <vt:lpwstr>qMlAJ9XQcO/bCVaEAmT6r4QmLG2lKffYvmHkyLJ7AjwheA039saf3aeZFyuRVZtR6ShVBk5VItvL2pWBeO7eh8GDIRwWTQvtzYIbIYmPnfbv8M5ILF2tt9CfJGmUiXbe+xGvYLJCYlf5uNhDTdhZkHS3O9UnCsLrLTPDuqWFKagw2UABCLH5N+ywaNfA5OT6j0tRH9vl7QzfZyYy7jFMpLRWFlaxCM5JhWKIi7JoLKjnLOOYNzemXxLlYX5eWWk</vt:lpwstr>
  </property>
  <property fmtid="{D5CDD505-2E9C-101B-9397-08002B2CF9AE}" pid="49" name="x1ye=50">
    <vt:lpwstr>xN0wgD4XmMVcFcAj51pRHc+sxyOrPBOU4USCEHb98iz5d5o7UP7eMfi4AbumlE6xxW7HNeHa9TdO1J03CR2dCttSj/Mijt3nw0EeD4wAwvfy1oJFxr/c2ngSaRaGlvqOjx9lPwqtU4Z76WcY8Z5Oqot6dYHgw9SqsP8UtwbNx98YVIv/jZVtZ3izCz+a6JfuWd6U3Y1xf/mC0zx97pUCiMmPslxFs9kfwnG9/K47JIB/aqPorfZFM7l9RPpEsku</vt:lpwstr>
  </property>
  <property fmtid="{D5CDD505-2E9C-101B-9397-08002B2CF9AE}" pid="50" name="x1ye=51">
    <vt:lpwstr>qWIq0+EovS4fpQ3MILl7jMlxdOszwT7ZP7idhBfMrF5vNxw63+SrMInrc8Smy61FpqHJQoMuoQJzvQ4Y1aGpjoIhqA7pEQU5QVt+u1ziglmJfv09G1OPjBmdpTViBH3MQzF2hPXcb+np2f5i5IlbvKubqDuzwXuZXwdvw0XFtOMHm8HbE3y9JgFfL1QzXsWc7dnFt1ZdWjZFM0qBnh5XDCaBpmod7D+vuOmU13XReMyZXr+mjlhtXbiEqyjSOTo</vt:lpwstr>
  </property>
  <property fmtid="{D5CDD505-2E9C-101B-9397-08002B2CF9AE}" pid="51" name="x1ye=52">
    <vt:lpwstr>oa1zRbYodoQo/+AIF8wWTO1n6CgIV5wjyIzWB+Zjw55UI9dJhAq5ouk4bAu/1jl957zpMHlqXCsXy5t5f0oiV8PjPMU/7HIVLk68sv4WgC6N5RWNiz35mCSuQ+WIDaez+mloD+jxy4Zlr/PN+Sabg+gh8wnXx9678tr1wWrdQvcoXbO7mdjLRJey7cqlI8GpwDZbdB2GTqzo1WjG0TpLiio1BSZrH/yxgOH+/y9M9dsc9vtrS0SdDTV/RBZOcHZ</vt:lpwstr>
  </property>
  <property fmtid="{D5CDD505-2E9C-101B-9397-08002B2CF9AE}" pid="52" name="x1ye=53">
    <vt:lpwstr>smnNQqY5OPlNBSGA6kYcAaEvNCf/BeidBWE0rz/hcVt8rOGbiefBgLph4/ZP9u5utWJ9X+iS/E7ZILXzT6tqxGULmGY6xU12m+bq0Hyzkbrd98bUtmt42TD2HkXeGKWCsF0XrQC4s1tE/geHBVUj/tLGspHD+/LlhXNk0mYbACCuBUuJBwITm7R2VsaO9zTJf+rFESdlQ8bIwEpApRfIBrWvG+jvQ8lQ3CrUBfHchJpt3QIVh5QOkueznYPEp4B</vt:lpwstr>
  </property>
  <property fmtid="{D5CDD505-2E9C-101B-9397-08002B2CF9AE}" pid="53" name="x1ye=54">
    <vt:lpwstr>dLGTzbnv7HXLpf/rGO7KCkibInJNyQ+CTm0XZJkMcEK4Ke/4zWKqL1zsf5GaBo7uTvDj2y2Oz5wQwIYtJSx0qLV9rb7/G0M/tThgqwNDu3Wbti3ARGJ4TbJoANlJyTjI+Ajn37pGsz+3lQyZikZaej+Cxc61ONuMuyTPvo0hJrRL7qCzmrqjG7OzzTRjNKL/92b9Kz6z51nPYQWo1t2SkT5aXRs1oHM+2MofwVS0ZtjwUhwbTq6gG82WE/shWah</vt:lpwstr>
  </property>
  <property fmtid="{D5CDD505-2E9C-101B-9397-08002B2CF9AE}" pid="54" name="x1ye=55">
    <vt:lpwstr>00IIm3BhKpjked+JgfZtW9xyvj823H8+XZzObFtuLD7xRX/p84kJCG6JfsxHCesf54pc+IrFT6kBx/UPiKxZPr9G0KhN94G6i5z+UuY3Poi4GZ+9cN3QRMK2+8j3T/k7omNGKKnzIbv4/04MXTI1QRPNx0bmYB1wnTa6hdnPeogHrMf0HXQ6x/2R3uqkOO4xzJkicVw0pY3A9v1H+XmOXXB5JIsD/2Dpp/Cs48OIzKskAYpKW4PwVRZ+e9WIfJ2</vt:lpwstr>
  </property>
  <property fmtid="{D5CDD505-2E9C-101B-9397-08002B2CF9AE}" pid="55" name="x1ye=56">
    <vt:lpwstr>TBh0oNGNIHhErz48I8stMrWrPUkolz64UrFCvty262tooEoaPI2H9AGJCzkxE/WnQ0idnddtKcF3qBz2Do0IPXm4GVk+RFsWBNWFTa1sXAf/6cPvzxOv8NpYRsTKV+cISg4ZLDC6u6sDsT1dTNwUPO4EqT6Pe5xDvK6FrwZbtjOkejfNv2zkAus8j4i5/rBuyDhyqDrJcyx4GZMbXUgrJIPClh6KQB87oggH7qBldE0wGkytKRcHcupxOnw3TeX</vt:lpwstr>
  </property>
  <property fmtid="{D5CDD505-2E9C-101B-9397-08002B2CF9AE}" pid="56" name="x1ye=57">
    <vt:lpwstr>7yJLCg5Qq512meM+POCQVLCIca4HalfzbBjnsL3E7oMck7QINPiDDnLutE5ZSLKkpM5w3lvtrnl9l+FKGoEjALPXl2g+KSumMA2v50rg0yVl5TIUACYuBYF/OmZUunaB+WDB6KiSLM+vf87hkA9wAHdB5Ayx4hhjHVqMJiUrLNf9J5OM24eJoHeLxClWHcAb6KL20mTxTof4Wua49nY9wepJ6CrZghO0LAQ0/W8XtP2NDSj9Z2MLzwJTtp/Pt6D</vt:lpwstr>
  </property>
  <property fmtid="{D5CDD505-2E9C-101B-9397-08002B2CF9AE}" pid="57" name="x1ye=58">
    <vt:lpwstr>tDKO/3N3q9M2Sz6smQPP4ZinN2Hvey6dOFbj25srxBrpDF36O94rVbVNsbdaVah/nzvBI20tjHyo9xhECWJxLcd9kwXykA70NGOZsJY2JAsh7a4WgiBG79Q8Fzha5JH1E2saEtEIrG5HHjxDoChlGH835wsNpFOgJs5dRgTmK3H/CwaO6iIxKzB0UE7ZjJ+RCktBUS9mtgMtTeYhoMDf4ml/x7xTUjTspNdsvjZmD1iqsikF534LNqMpqqC2Is6</vt:lpwstr>
  </property>
  <property fmtid="{D5CDD505-2E9C-101B-9397-08002B2CF9AE}" pid="58" name="x1ye=59">
    <vt:lpwstr>uxztVyWgD+4rtvUTAYXt76/vFUf0XpdWTukKcT1jx1ukvQN+ezWuL+G40utQU2xt/o5AIKnJKkvitsFG+FxdG+TNOtTbowNN76v4Wjlhf+pi+tdXypaBXzBvwFyzQzND9ae14NRdonmR5XeVFcvoG4FaXjYN3dIhJJf/ny5IC2t+n6JWfhjfQnZX0Pn2czKvSfBMQCGNTlwv///qvfdrwzEovWVzbH8JOBg7p+nHQ+r6EkQ1mE8OgFiv/fOdefn</vt:lpwstr>
  </property>
  <property fmtid="{D5CDD505-2E9C-101B-9397-08002B2CF9AE}" pid="59" name="x1ye=6">
    <vt:lpwstr>AM7oe52D8Wu6TbTUEDU8QQ+ONZuQYI5o81gvskULvSRveKjnvocJLhVx//S53jJpnClWo7HWHUv2X2bQCNq5M2daHqSy9TFIJ5e6k0pINMEFQcfBfwxbwvkrVybBQzZ3B7vKKUWpE3q+VvTsq/Ber+pNER4VOmSUaMBOtof399HoLfrIWe9zTqUyQ39LaadZ8cqiMn/JvDb9EZgSsULrt6BBDa3c/qy1UoEqPO9uHQcNVfMkbhFFK8+XnNP2GdH</vt:lpwstr>
  </property>
  <property fmtid="{D5CDD505-2E9C-101B-9397-08002B2CF9AE}" pid="60" name="x1ye=60">
    <vt:lpwstr>8SFnbqFXyDlF8tjsmKQFHYCMYcVEQ+YCRSAdq5GGmrpS81CzLvw3ZwOZ4SQvIg0kgW7qkn0w7ZhctY2b+0v3TsJPhDaUzmg4jYjKjpOoTNpUnFMNR5uUfYPq70D8wYYwSKMktKP+etVPKunzV75125Ud2MNzJU3jkgUUhG1T6kpBrrEnyZxozsnQyWDiwxeXuyVjMZk4rrCxQpdeueJ5EV25993HDsoDqTs95dQLM8Zh0OKRZDEk3NiIWHflYJi</vt:lpwstr>
  </property>
  <property fmtid="{D5CDD505-2E9C-101B-9397-08002B2CF9AE}" pid="61" name="x1ye=61">
    <vt:lpwstr>B4Yo4xOYXuBx/svEH5unX3DbG7Vd6bHvYtWnjwVomsZMtES6WvIYQuJevMbkSi3SitQUyiQV3vtPwl1ZE6cV0E1cGU/61SVgUKLlGv8uo6/1pYJC99ZHd9Qsf1AFp6oxZtGHbTZU3/qC/QNWh+QukoATS+itktNb6jeej/fib0zMaQeFQQbEKcBNFKvlnDn2MB+eFFvzYdgNE6f75YcWEt1IPucjj2zIJvopfStixbllhut+ftDk2v5glXracLh</vt:lpwstr>
  </property>
  <property fmtid="{D5CDD505-2E9C-101B-9397-08002B2CF9AE}" pid="62" name="x1ye=62">
    <vt:lpwstr>GXcU8vCwVHcFEG/64dpXnxIBOKeGL3qUKB8hICak7XNvR5EW80LAOiQ/q5MT3cCWooXlpJnz1La9fiI/nI2/hselCufDjmGjTeGHvXFZnt4s/AwfDkneODmpt1XxKtg6wB6jxWxfnfbkXq4AVSJrfkAzRKThLBn3pe3Z7BJHpNviYxyaGNQys2wX7eueoCE0qFpuQWSdtqPn7aI/RH7SLZO32lqZ5NdBshrhWdLJ62BfchJQSvL1jIknMopG/xa</vt:lpwstr>
  </property>
  <property fmtid="{D5CDD505-2E9C-101B-9397-08002B2CF9AE}" pid="63" name="x1ye=63">
    <vt:lpwstr>YySdLDKoKfq/aV/4LRTzduRqzipmq43Vd6xaJFsJ5o4jYoThbrnzSm4XQ8DSojnObv+LPM1AsBTkWGlpfi0qv0ykD40mugRbPmFLnRotcYwbbrifowf2D8gAD6nHpG+gsOd1CF1OQ/XDS2HfPyVwa/dqXgyvJFs4ac/JVFHVvwJ1i5+RfBG+KCoixyX5c91sz8afwk2jTbW3a02w1SKpTn6VTgJ2WUqAHxokJwuB5eXRvkr0C7cPzjnd7peMU/O</vt:lpwstr>
  </property>
  <property fmtid="{D5CDD505-2E9C-101B-9397-08002B2CF9AE}" pid="64" name="x1ye=64">
    <vt:lpwstr>2xpmr6FO/FzvquSN/fh7WgNsEjzu9vfXZjpz1kYPURtZTS0SEzj6G+xtnlhNF0tog4rdWnr9d87++5uwm9XxqdlTvoCbT0hmUUtuKfNoqs3cqILrhH1MXDV2fn6uakYeXTCS/B+hWfA8oD8AAA==</vt:lpwstr>
  </property>
  <property fmtid="{D5CDD505-2E9C-101B-9397-08002B2CF9AE}" pid="65" name="x1ye=7">
    <vt:lpwstr>rY48F9CFYajqh4G2xqJlrNgPWwprT+2DxD5jRyTskWEvk4gQkstAHD0TCc2KWggWepb+r07P2haN6ykc/89WLSfDPPVC8nlmHjJClJJ7uKQ/D4Ll+Czvu/VS2Jz3ddYo/L4aLuqXHu8M4/Ag8N3GrzHPK5cd4+npk3pzGGfIJCaRuVr2xLk6ZEQ3B9T06l8FO+UqGTXO9E2x3y5lf4J3ZdAkFG6prKBDyzO5sx11SuxqFQPrwKx+yLq7MkfINBa</vt:lpwstr>
  </property>
  <property fmtid="{D5CDD505-2E9C-101B-9397-08002B2CF9AE}" pid="66" name="x1ye=8">
    <vt:lpwstr>Uo2PR6Sq6mR67JTjFHIkr3b48CrFrVkHETGyFxCg8qKwiNbAMp3brUIMyziYM9PQKgY4JiYmI9Sd98vF4jgXWhKfygUqU5rqYOG9vu24nYss9he7o37RPz/k/ZCCiqGb9VoAf+cKKuFqEG7n3yMbKRuPWix6wCCOtsOlGNBGiAnYt6PDBcvqD1n+XsgLtW44K2rvTe4cf7UqqyYYMJEY54OcMNlT/uHDXeWT9XeAS6voxNtocH6ArMx1kzkwlJj</vt:lpwstr>
  </property>
  <property fmtid="{D5CDD505-2E9C-101B-9397-08002B2CF9AE}" pid="67" name="x1ye=9">
    <vt:lpwstr>SNuOSEz3+1ShpWYNOZiTIyVm+PRJDvkbGQhqQJmZECNARBZPEHA6dLD7y9ObaOOnokqpPOokyuNUf6Q8PjxmrlSbLr+zKHjl+nFXVxWt179eO9r2iud5ItqXnjNILm6B1vEmxHVcZlDeuHiIsAg2ZtNuK5HHj5CuOowOwFav9vI1SUxDlCpDIbIE1uZQ9mkxTYpClVmZFhHRQFRG4/HYGvwE6GwHDQHJQM9UJb6lnI2QljOoHW4xKR8NS4aV8fm</vt:lpwstr>
  </property>
</Properties>
</file>